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PMingLiU" w:hAnsi="PMingLiU" w:eastAsia="PMingLiU" w:ascii="PMingLiU"/>
          <w:sz w:val="40"/>
          <w:szCs w:val="40"/>
        </w:rPr>
        <w:jc w:val="center"/>
        <w:spacing w:lineRule="exact" w:line="460"/>
        <w:ind w:left="2963" w:right="2641"/>
      </w:pP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The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 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E</w:t>
      </w:r>
      <w:r>
        <w:rPr>
          <w:rFonts w:cs="PMingLiU" w:hAnsi="PMingLiU" w:eastAsia="PMingLiU" w:ascii="PMingLiU"/>
          <w:spacing w:val="1"/>
          <w:w w:val="100"/>
          <w:position w:val="-1"/>
          <w:sz w:val="40"/>
          <w:szCs w:val="40"/>
        </w:rPr>
        <w:t>l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i</w:t>
      </w:r>
      <w:r>
        <w:rPr>
          <w:rFonts w:cs="PMingLiU" w:hAnsi="PMingLiU" w:eastAsia="PMingLiU" w:ascii="PMingLiU"/>
          <w:spacing w:val="2"/>
          <w:w w:val="100"/>
          <w:position w:val="-1"/>
          <w:sz w:val="40"/>
          <w:szCs w:val="40"/>
        </w:rPr>
        <w:t>t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e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 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Dan</w:t>
      </w:r>
      <w:r>
        <w:rPr>
          <w:rFonts w:cs="PMingLiU" w:hAnsi="PMingLiU" w:eastAsia="PMingLiU" w:ascii="PMingLiU"/>
          <w:spacing w:val="-2"/>
          <w:w w:val="100"/>
          <w:position w:val="-1"/>
          <w:sz w:val="40"/>
          <w:szCs w:val="40"/>
        </w:rPr>
        <w:t>c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e</w:t>
      </w:r>
      <w:r>
        <w:rPr>
          <w:rFonts w:cs="PMingLiU" w:hAnsi="PMingLiU" w:eastAsia="PMingLiU" w:ascii="PMingLiU"/>
          <w:spacing w:val="2"/>
          <w:w w:val="100"/>
          <w:position w:val="-1"/>
          <w:sz w:val="40"/>
          <w:szCs w:val="40"/>
        </w:rPr>
        <w:t> 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C</w:t>
      </w:r>
      <w:r>
        <w:rPr>
          <w:rFonts w:cs="PMingLiU" w:hAnsi="PMingLiU" w:eastAsia="PMingLiU" w:ascii="PMingLiU"/>
          <w:spacing w:val="1"/>
          <w:w w:val="100"/>
          <w:position w:val="-1"/>
          <w:sz w:val="40"/>
          <w:szCs w:val="40"/>
        </w:rPr>
        <w:t>e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nter</w:t>
      </w:r>
      <w:r>
        <w:rPr>
          <w:rFonts w:cs="PMingLiU" w:hAnsi="PMingLiU" w:eastAsia="PMingLiU" w:ascii="PMingLiU"/>
          <w:spacing w:val="0"/>
          <w:w w:val="100"/>
          <w:position w:val="0"/>
          <w:sz w:val="40"/>
          <w:szCs w:val="40"/>
        </w:rPr>
      </w:r>
    </w:p>
    <w:p>
      <w:pPr>
        <w:rPr>
          <w:rFonts w:cs="PMingLiU" w:hAnsi="PMingLiU" w:eastAsia="PMingLiU" w:ascii="PMingLiU"/>
          <w:sz w:val="32"/>
          <w:szCs w:val="32"/>
        </w:rPr>
        <w:jc w:val="center"/>
        <w:spacing w:lineRule="exact" w:line="520"/>
        <w:ind w:left="2613" w:right="2292"/>
      </w:pP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Co</w:t>
      </w:r>
      <w:r>
        <w:rPr>
          <w:rFonts w:cs="PMingLiU" w:hAnsi="PMingLiU" w:eastAsia="PMingLiU" w:ascii="PMingLiU"/>
          <w:spacing w:val="1"/>
          <w:w w:val="100"/>
          <w:position w:val="-2"/>
          <w:sz w:val="40"/>
          <w:szCs w:val="40"/>
        </w:rPr>
        <w:t>m</w:t>
      </w:r>
      <w:r>
        <w:rPr>
          <w:rFonts w:cs="PMingLiU" w:hAnsi="PMingLiU" w:eastAsia="PMingLiU" w:ascii="PMingLiU"/>
          <w:spacing w:val="-1"/>
          <w:w w:val="100"/>
          <w:position w:val="-2"/>
          <w:sz w:val="40"/>
          <w:szCs w:val="40"/>
        </w:rPr>
        <w:t>p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any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 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Co</w:t>
      </w:r>
      <w:r>
        <w:rPr>
          <w:rFonts w:cs="PMingLiU" w:hAnsi="PMingLiU" w:eastAsia="PMingLiU" w:ascii="PMingLiU"/>
          <w:spacing w:val="-1"/>
          <w:w w:val="100"/>
          <w:position w:val="-2"/>
          <w:sz w:val="40"/>
          <w:szCs w:val="40"/>
        </w:rPr>
        <w:t>n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tr</w:t>
      </w:r>
      <w:r>
        <w:rPr>
          <w:rFonts w:cs="PMingLiU" w:hAnsi="PMingLiU" w:eastAsia="PMingLiU" w:ascii="PMingLiU"/>
          <w:spacing w:val="1"/>
          <w:w w:val="100"/>
          <w:position w:val="-2"/>
          <w:sz w:val="40"/>
          <w:szCs w:val="40"/>
        </w:rPr>
        <w:t>a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ct</w:t>
      </w:r>
      <w:r>
        <w:rPr>
          <w:rFonts w:cs="PMingLiU" w:hAnsi="PMingLiU" w:eastAsia="PMingLiU" w:ascii="PMingLiU"/>
          <w:spacing w:val="2"/>
          <w:w w:val="100"/>
          <w:position w:val="-2"/>
          <w:sz w:val="40"/>
          <w:szCs w:val="40"/>
        </w:rPr>
        <w:t> </w:t>
      </w:r>
      <w:r>
        <w:rPr>
          <w:rFonts w:cs="PMingLiU" w:hAnsi="PMingLiU" w:eastAsia="PMingLiU" w:ascii="PMingLiU"/>
          <w:spacing w:val="1"/>
          <w:w w:val="99"/>
          <w:position w:val="-2"/>
          <w:sz w:val="32"/>
          <w:szCs w:val="32"/>
        </w:rPr>
        <w:t>2</w:t>
      </w:r>
      <w:r>
        <w:rPr>
          <w:rFonts w:cs="PMingLiU" w:hAnsi="PMingLiU" w:eastAsia="PMingLiU" w:ascii="PMingLiU"/>
          <w:spacing w:val="1"/>
          <w:w w:val="99"/>
          <w:position w:val="-2"/>
          <w:sz w:val="32"/>
          <w:szCs w:val="32"/>
        </w:rPr>
        <w:t>0</w:t>
      </w:r>
      <w:r>
        <w:rPr>
          <w:rFonts w:cs="PMingLiU" w:hAnsi="PMingLiU" w:eastAsia="PMingLiU" w:ascii="PMingLiU"/>
          <w:spacing w:val="-1"/>
          <w:w w:val="99"/>
          <w:position w:val="-2"/>
          <w:sz w:val="32"/>
          <w:szCs w:val="32"/>
        </w:rPr>
        <w:t>1</w:t>
      </w:r>
      <w:r>
        <w:rPr>
          <w:rFonts w:cs="PMingLiU" w:hAnsi="PMingLiU" w:eastAsia="PMingLiU" w:ascii="PMingLiU"/>
          <w:spacing w:val="-1"/>
          <w:w w:val="99"/>
          <w:position w:val="-2"/>
          <w:sz w:val="32"/>
          <w:szCs w:val="32"/>
        </w:rPr>
        <w:t>4</w:t>
      </w:r>
      <w:r>
        <w:rPr>
          <w:rFonts w:cs="PMingLiU" w:hAnsi="PMingLiU" w:eastAsia="PMingLiU" w:ascii="PMingLiU"/>
          <w:spacing w:val="3"/>
          <w:w w:val="99"/>
          <w:position w:val="-2"/>
          <w:sz w:val="32"/>
          <w:szCs w:val="32"/>
        </w:rPr>
        <w:t>-</w:t>
      </w:r>
      <w:r>
        <w:rPr>
          <w:rFonts w:cs="PMingLiU" w:hAnsi="PMingLiU" w:eastAsia="PMingLiU" w:ascii="PMingLiU"/>
          <w:spacing w:val="1"/>
          <w:w w:val="99"/>
          <w:position w:val="-2"/>
          <w:sz w:val="32"/>
          <w:szCs w:val="32"/>
        </w:rPr>
        <w:t>2</w:t>
      </w:r>
      <w:r>
        <w:rPr>
          <w:rFonts w:cs="PMingLiU" w:hAnsi="PMingLiU" w:eastAsia="PMingLiU" w:ascii="PMingLiU"/>
          <w:spacing w:val="1"/>
          <w:w w:val="99"/>
          <w:position w:val="-2"/>
          <w:sz w:val="32"/>
          <w:szCs w:val="32"/>
        </w:rPr>
        <w:t>0</w:t>
      </w:r>
      <w:r>
        <w:rPr>
          <w:rFonts w:cs="PMingLiU" w:hAnsi="PMingLiU" w:eastAsia="PMingLiU" w:ascii="PMingLiU"/>
          <w:spacing w:val="-1"/>
          <w:w w:val="99"/>
          <w:position w:val="-2"/>
          <w:sz w:val="32"/>
          <w:szCs w:val="32"/>
        </w:rPr>
        <w:t>1</w:t>
      </w:r>
      <w:r>
        <w:rPr>
          <w:rFonts w:cs="PMingLiU" w:hAnsi="PMingLiU" w:eastAsia="PMingLiU" w:ascii="PMingLiU"/>
          <w:spacing w:val="0"/>
          <w:w w:val="99"/>
          <w:position w:val="-2"/>
          <w:sz w:val="32"/>
          <w:szCs w:val="32"/>
        </w:rPr>
        <w:t>5</w:t>
      </w:r>
      <w:r>
        <w:rPr>
          <w:rFonts w:cs="PMingLiU" w:hAnsi="PMingLiU" w:eastAsia="PMingLiU" w:ascii="PMingLiU"/>
          <w:spacing w:val="0"/>
          <w:w w:val="100"/>
          <w:position w:val="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3"/>
        <w:ind w:left="408"/>
      </w:pPr>
      <w:r>
        <w:pict>
          <v:shape type="#_x0000_t75" style="position:absolute;margin-left:71.1325pt;margin-top:31.9274pt;width:77.4757pt;height:78.5942pt;mso-position-horizontal-relative:page;mso-position-vertical-relative:page;z-index:-219">
            <v:imagedata o:title="" r:id="rId5"/>
          </v:shape>
        </w:pict>
      </w:r>
      <w:r>
        <w:rPr>
          <w:rFonts w:cs="Times New Roman" w:hAnsi="Times New Roman" w:eastAsia="Times New Roman" w:ascii="Times New Roman"/>
          <w:b/>
          <w:w w:val="97"/>
          <w:sz w:val="30"/>
          <w:szCs w:val="30"/>
        </w:rPr>
      </w:r>
      <w:r>
        <w:rPr>
          <w:rFonts w:cs="Times New Roman" w:hAnsi="Times New Roman" w:eastAsia="Times New Roman" w:ascii="Times New Roman"/>
          <w:b/>
          <w:spacing w:val="-1"/>
          <w:w w:val="97"/>
          <w:sz w:val="30"/>
          <w:szCs w:val="30"/>
          <w:u w:val="single" w:color="00000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7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1"/>
          <w:sz w:val="30"/>
          <w:szCs w:val="30"/>
          <w:u w:val="single" w:color="000000"/>
        </w:rPr>
        <w:t>lacement</w:t>
      </w:r>
      <w:r>
        <w:rPr>
          <w:rFonts w:cs="Times New Roman" w:hAnsi="Times New Roman" w:eastAsia="Times New Roman" w:ascii="Times New Roman"/>
          <w:b/>
          <w:spacing w:val="0"/>
          <w:w w:val="101"/>
          <w:sz w:val="30"/>
          <w:szCs w:val="30"/>
        </w:rPr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40"/>
        <w:ind w:left="408" w:right="276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wing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: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q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mmi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m,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before="2" w:lineRule="exact" w:line="240"/>
        <w:ind w:left="408" w:right="72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sals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408"/>
      </w:pPr>
      <w:r>
        <w:rPr>
          <w:rFonts w:cs="Times New Roman" w:hAnsi="Times New Roman" w:eastAsia="Times New Roman" w:ascii="Times New Roman"/>
          <w:b/>
          <w:w w:val="102"/>
          <w:sz w:val="30"/>
          <w:szCs w:val="3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endance</w:t>
      </w:r>
      <w:r>
        <w:rPr>
          <w:rFonts w:cs="Times New Roman" w:hAnsi="Times New Roman" w:eastAsia="Times New Roman" w:ascii="Times New Roman"/>
          <w:b/>
          <w:spacing w:val="23"/>
          <w:w w:val="100"/>
          <w:sz w:val="30"/>
          <w:szCs w:val="3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&amp;</w:t>
      </w:r>
      <w:r>
        <w:rPr>
          <w:rFonts w:cs="Times New Roman" w:hAnsi="Times New Roman" w:eastAsia="Times New Roman" w:ascii="Times New Roman"/>
          <w:b/>
          <w:spacing w:val="16"/>
          <w:w w:val="100"/>
          <w:sz w:val="30"/>
          <w:szCs w:val="3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30"/>
          <w:szCs w:val="3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-14"/>
          <w:w w:val="100"/>
          <w:sz w:val="30"/>
          <w:szCs w:val="3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0"/>
          <w:szCs w:val="30"/>
          <w:u w:val="single" w:color="000000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99"/>
          <w:sz w:val="30"/>
          <w:szCs w:val="3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99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2"/>
          <w:sz w:val="30"/>
          <w:szCs w:val="30"/>
          <w:u w:val="single" w:color="000000"/>
        </w:rPr>
        <w:t>mi</w:t>
      </w:r>
      <w:r>
        <w:rPr>
          <w:rFonts w:cs="Times New Roman" w:hAnsi="Times New Roman" w:eastAsia="Times New Roman" w:ascii="Times New Roman"/>
          <w:b/>
          <w:spacing w:val="-1"/>
          <w:w w:val="102"/>
          <w:sz w:val="30"/>
          <w:szCs w:val="3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2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me</w:t>
      </w:r>
      <w:r>
        <w:rPr>
          <w:rFonts w:cs="Times New Roman" w:hAnsi="Times New Roman" w:eastAsia="Times New Roman" w:ascii="Times New Roman"/>
          <w:b/>
          <w:spacing w:val="2"/>
          <w:w w:val="100"/>
          <w:sz w:val="30"/>
          <w:szCs w:val="3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14"/>
          <w:sz w:val="30"/>
          <w:szCs w:val="3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4"/>
          <w:sz w:val="30"/>
          <w:szCs w:val="30"/>
        </w:rPr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40"/>
        <w:ind w:left="408" w:right="246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J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q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tice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q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s.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Abs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ffect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ut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408" w:right="331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-5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h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(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3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)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u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x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u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*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x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cused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bs</w:t>
      </w:r>
      <w:r>
        <w:rPr>
          <w:rFonts w:cs="Cambria" w:hAnsi="Cambria" w:eastAsia="Cambria" w:ascii="Cambria"/>
          <w:i/>
          <w:spacing w:val="-3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nces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eceive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m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the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di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c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;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d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nce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no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ice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bse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ce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does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it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is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x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cuse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d</w:t>
      </w:r>
      <w:r>
        <w:rPr>
          <w:rFonts w:cs="Georgia" w:hAnsi="Georgia" w:eastAsia="Georgia" w:ascii="Georgia"/>
          <w:i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i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i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wing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sid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“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”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: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768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th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60"/>
        <w:ind w:left="768"/>
      </w:pPr>
      <w:r>
        <w:rPr>
          <w:rFonts w:cs="Symbol" w:hAnsi="Symbol" w:eastAsia="Symbol" w:ascii="Symbol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du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3"/>
          <w:w w:val="100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ms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ces</w:t>
      </w:r>
      <w:r>
        <w:rPr>
          <w:rFonts w:cs="Georgia" w:hAnsi="Georgia" w:eastAsia="Georgia" w:ascii="Georgia"/>
          <w:spacing w:val="4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q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it</w:t>
      </w:r>
      <w:r>
        <w:rPr>
          <w:rFonts w:cs="Georgia" w:hAnsi="Georgia" w:eastAsia="Georgia" w:ascii="Georgia"/>
          <w:spacing w:val="0"/>
          <w:w w:val="100"/>
          <w:position w:val="0"/>
          <w:sz w:val="22"/>
          <w:szCs w:val="22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60"/>
        <w:ind w:left="768"/>
      </w:pPr>
      <w:r>
        <w:rPr>
          <w:rFonts w:cs="Symbol" w:hAnsi="Symbol" w:eastAsia="Symbol" w:ascii="Symbol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Wedding</w:t>
      </w:r>
      <w:r>
        <w:rPr>
          <w:rFonts w:cs="Georgia" w:hAnsi="Georgia" w:eastAsia="Georgia" w:ascii="Georgia"/>
          <w:spacing w:val="-3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igi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s</w:t>
      </w:r>
      <w:r>
        <w:rPr>
          <w:rFonts w:cs="Georgia" w:hAnsi="Georgia" w:eastAsia="Georgia" w:ascii="Georgia"/>
          <w:spacing w:val="2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de</w:t>
      </w:r>
      <w:r>
        <w:rPr>
          <w:rFonts w:cs="Georgia" w:hAnsi="Georgia" w:eastAsia="Georgia" w:ascii="Georgia"/>
          <w:spacing w:val="-3"/>
          <w:w w:val="100"/>
          <w:position w:val="-1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ic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-4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m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of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y</w:t>
      </w:r>
      <w:r>
        <w:rPr>
          <w:rFonts w:cs="Georgia" w:hAnsi="Georgia" w:eastAsia="Georgia" w:ascii="Georgia"/>
          <w:spacing w:val="1"/>
          <w:w w:val="100"/>
          <w:position w:val="-1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position w:val="-1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3"/>
          <w:w w:val="10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fa</w:t>
      </w:r>
      <w:r>
        <w:rPr>
          <w:rFonts w:cs="Georgia" w:hAnsi="Georgia" w:eastAsia="Georgia" w:ascii="Georgia"/>
          <w:spacing w:val="-1"/>
          <w:w w:val="100"/>
          <w:position w:val="-1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position w:val="-1"/>
          <w:sz w:val="22"/>
          <w:szCs w:val="22"/>
        </w:rPr>
        <w:t>ily</w:t>
      </w:r>
      <w:r>
        <w:rPr>
          <w:rFonts w:cs="Georgia" w:hAnsi="Georgia" w:eastAsia="Georgia" w:ascii="Georgia"/>
          <w:spacing w:val="0"/>
          <w:w w:val="100"/>
          <w:position w:val="0"/>
          <w:sz w:val="22"/>
          <w:szCs w:val="22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before="2"/>
        <w:ind w:left="768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you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sly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us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lineRule="exact" w:line="220"/>
        <w:ind w:left="408" w:right="618"/>
      </w:pP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rs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w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w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ch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/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of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ju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Th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6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40"/>
        <w:ind w:left="408" w:right="97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Pu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ju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be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f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or</w:t>
      </w:r>
      <w:r>
        <w:rPr>
          <w:rFonts w:cs="Georgia" w:hAnsi="Georgia" w:eastAsia="Georgia" w:ascii="Georgia"/>
          <w:b/>
          <w:spacing w:val="6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Two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(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2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)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of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unt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408" w:right="265"/>
      </w:pP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uld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-5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f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ve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(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5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)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of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one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;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dismi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sed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q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cess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ded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gul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lineRule="exact" w:line="220"/>
        <w:ind w:left="408" w:right="551"/>
      </w:pP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ny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rs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6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ALL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6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w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k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or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v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ry</w:t>
      </w:r>
      <w:r>
        <w:rPr>
          <w:rFonts w:cs="Georgia" w:hAnsi="Georgia" w:eastAsia="Georgia" w:ascii="Georgia"/>
          <w:b/>
          <w:spacing w:val="-6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rf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ce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40"/>
        <w:ind w:left="408" w:right="68"/>
      </w:pPr>
      <w:r>
        <w:pict>
          <v:group style="position:absolute;margin-left:84.984pt;margin-top:755.496pt;width:442.18pt;height:0pt;mso-position-horizontal-relative:page;mso-position-vertical-relative:page;z-index:-220" coordorigin="1700,15110" coordsize="8844,0">
            <v:shape style="position:absolute;left:1700;top:15110;width:8844;height:0" coordorigin="1700,15110" coordsize="8844,0" path="m1700,15110l10543,15110e" filled="f" stroked="t" strokeweight="0.58004pt" strokecolor="#4F81BC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il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ility.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ility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cess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mm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tme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tal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ces</w:t>
      </w:r>
      <w:r>
        <w:rPr>
          <w:rFonts w:cs="Georgia" w:hAnsi="Georgia" w:eastAsia="Georgia" w:ascii="Georgia"/>
          <w:spacing w:val="4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t,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gative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sid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if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mis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fli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16"/>
          <w:szCs w:val="16"/>
        </w:rPr>
        <w:jc w:val="left"/>
        <w:spacing w:before="43"/>
        <w:ind w:left="3301"/>
        <w:sectPr>
          <w:pgMar w:footer="324" w:header="0" w:top="540" w:bottom="280" w:left="1320" w:right="1640"/>
          <w:footerReference w:type="default" r:id="rId4"/>
          <w:pgSz w:w="12240" w:h="15840"/>
        </w:sectPr>
      </w:pPr>
      <w:r>
        <w:rPr>
          <w:rFonts w:cs="Georgia" w:hAnsi="Georgia" w:eastAsia="Georgia" w:ascii="Georgia"/>
          <w:spacing w:val="-1"/>
          <w:w w:val="100"/>
          <w:sz w:val="16"/>
          <w:szCs w:val="16"/>
        </w:rPr>
        <w:t>T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he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El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i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D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r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o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m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p</w:t>
      </w:r>
      <w:r>
        <w:rPr>
          <w:rFonts w:cs="Georgia" w:hAnsi="Georgia" w:eastAsia="Georgia" w:ascii="Georgia"/>
          <w:spacing w:val="-2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y</w:t>
      </w:r>
      <w:r>
        <w:rPr>
          <w:rFonts w:cs="Georgia" w:hAnsi="Georgia" w:eastAsia="Georgia" w:ascii="Georgia"/>
          <w:spacing w:val="-3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Cont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r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</w:t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68"/>
        <w:ind w:left="108" w:right="360"/>
      </w:pPr>
      <w:r>
        <w:rPr>
          <w:rFonts w:cs="Georgia" w:hAnsi="Georgia" w:eastAsia="Georgia" w:ascii="Georgia"/>
          <w:b/>
          <w:w w:val="99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g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ul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x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of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.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x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f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AN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-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u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f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f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h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.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f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u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of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h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g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v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h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v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-6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of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.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37"/>
        <w:ind w:left="108"/>
      </w:pP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f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or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201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4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-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2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015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6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on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re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f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w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: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ind w:left="468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J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z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z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on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(A)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lineRule="exact" w:line="260"/>
        <w:ind w:left="468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J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z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z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on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(B)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lineRule="exact" w:line="260"/>
        <w:ind w:left="468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J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z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z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on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(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)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lineRule="exact" w:line="280"/>
        <w:ind w:left="468"/>
      </w:pP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4"/>
          <w:szCs w:val="24"/>
        </w:rPr>
        <w:t> </w:t>
      </w:r>
      <w:r>
        <w:rPr>
          <w:rFonts w:cs="Georgia" w:hAnsi="Georgia" w:eastAsia="Georgia" w:ascii="Georgia"/>
          <w:b/>
          <w:spacing w:val="-1"/>
          <w:w w:val="100"/>
          <w:position w:val="-1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position w:val="-1"/>
          <w:sz w:val="20"/>
          <w:szCs w:val="20"/>
        </w:rPr>
        <w:t>om</w:t>
      </w:r>
      <w:r>
        <w:rPr>
          <w:rFonts w:cs="Georgia" w:hAnsi="Georgia" w:eastAsia="Georgia" w:ascii="Georgia"/>
          <w:b/>
          <w:spacing w:val="3"/>
          <w:w w:val="100"/>
          <w:position w:val="-1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position w:val="-1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position w:val="-1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position w:val="-1"/>
          <w:sz w:val="20"/>
          <w:szCs w:val="20"/>
        </w:rPr>
        <w:t>y</w:t>
      </w:r>
      <w:r>
        <w:rPr>
          <w:rFonts w:cs="Georgia" w:hAnsi="Georgia" w:eastAsia="Georgia" w:ascii="Georgia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2"/>
          <w:szCs w:val="22"/>
        </w:rPr>
        <w:jc w:val="both"/>
        <w:ind w:left="108" w:right="561"/>
      </w:pPr>
      <w:r>
        <w:rPr>
          <w:rFonts w:cs="Georgia" w:hAnsi="Georgia" w:eastAsia="Georgia" w:ascii="Georgia"/>
          <w:b/>
          <w:w w:val="99"/>
          <w:sz w:val="20"/>
          <w:szCs w:val="2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-7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rs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q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k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q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t,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&amp;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Tu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J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z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z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,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ry</w:t>
      </w:r>
      <w:r>
        <w:rPr>
          <w:rFonts w:cs="Georgia" w:hAnsi="Georgia" w:eastAsia="Georgia" w:ascii="Georgia"/>
          <w:b/>
          <w:spacing w:val="-1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Ac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4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b/>
          <w:spacing w:val="-13"/>
          <w:w w:val="100"/>
          <w:sz w:val="20"/>
          <w:szCs w:val="20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l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es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are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in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ad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he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weekly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eam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pract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e.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108" w:right="235"/>
      </w:pPr>
      <w:r>
        <w:rPr>
          <w:rFonts w:cs="Cambria" w:hAnsi="Cambria" w:eastAsia="Cambria" w:ascii="Cambria"/>
          <w:b/>
          <w:sz w:val="22"/>
          <w:szCs w:val="22"/>
        </w:rPr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  <w:t>J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  <w:t>z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z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mp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  <w:u w:val="single" w:color="000000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  <w:u w:val="single" w:color="000000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i</w:t>
      </w:r>
      <w:r>
        <w:rPr>
          <w:rFonts w:cs="Cambria" w:hAnsi="Cambria" w:eastAsia="Cambria" w:ascii="Cambria"/>
          <w:b/>
          <w:spacing w:val="-3"/>
          <w:w w:val="100"/>
          <w:sz w:val="22"/>
          <w:szCs w:val="22"/>
          <w:u w:val="single" w:color="000000"/>
        </w:rPr>
        <w:t>o</w:t>
      </w:r>
      <w:r>
        <w:rPr>
          <w:rFonts w:cs="Cambria" w:hAnsi="Cambria" w:eastAsia="Cambria" w:ascii="Cambria"/>
          <w:b/>
          <w:spacing w:val="-3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  <w:u w:val="single" w:color="000000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2"/>
          <w:szCs w:val="22"/>
          <w:u w:val="single" w:color="000000"/>
        </w:rPr>
        <w:t>(</w:t>
      </w:r>
      <w:r>
        <w:rPr>
          <w:rFonts w:cs="Cambria" w:hAnsi="Cambria" w:eastAsia="Cambria" w:ascii="Cambria"/>
          <w:b/>
          <w:spacing w:val="2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)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  <w:u w:val="single" w:color="000000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2"/>
          <w:szCs w:val="22"/>
          <w:u w:val="single" w:color="000000"/>
        </w:rPr>
        <w:t>m</w:t>
      </w:r>
      <w:r>
        <w:rPr>
          <w:rFonts w:cs="Cambria" w:hAnsi="Cambria" w:eastAsia="Cambria" w:ascii="Cambria"/>
          <w:b/>
          <w:spacing w:val="-3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mbe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  <w:u w:val="single" w:color="000000"/>
        </w:rPr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  <w:u w:val="single" w:color="000000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equi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ed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k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Ba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et</w:t>
      </w:r>
      <w:r>
        <w:rPr>
          <w:rFonts w:cs="Cambria" w:hAnsi="Cambria" w:eastAsia="Cambria" w:ascii="Cambria"/>
          <w:b/>
          <w:spacing w:val="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c</w:t>
      </w:r>
      <w:r>
        <w:rPr>
          <w:rFonts w:cs="Cambria" w:hAnsi="Cambria" w:eastAsia="Cambria" w:ascii="Cambria"/>
          <w:b/>
          <w:spacing w:val="-3"/>
          <w:w w:val="100"/>
          <w:sz w:val="22"/>
          <w:szCs w:val="22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iq</w:t>
      </w:r>
      <w:r>
        <w:rPr>
          <w:rFonts w:cs="Cambria" w:hAnsi="Cambria" w:eastAsia="Cambria" w:ascii="Cambria"/>
          <w:b/>
          <w:spacing w:val="-3"/>
          <w:w w:val="100"/>
          <w:sz w:val="22"/>
          <w:szCs w:val="2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e,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Ba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,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,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Leaps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&amp;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Tu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s,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mpo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y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and</w:t>
      </w:r>
      <w:r>
        <w:rPr>
          <w:rFonts w:cs="Cambria" w:hAnsi="Cambria" w:eastAsia="Cambria" w:ascii="Cambria"/>
          <w:b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atics.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cl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es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are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in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ad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he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weekly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eam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pract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(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H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owe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er,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y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ou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are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“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Ja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z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z”</w:t>
      </w:r>
      <w:r>
        <w:rPr>
          <w:rFonts w:cs="Cambria" w:hAnsi="Cambria" w:eastAsia="Cambria" w:ascii="Cambria"/>
          <w:spacing w:val="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p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,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the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te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ra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w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ll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u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f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azz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equ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.)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ind w:left="108"/>
      </w:pPr>
      <w:r>
        <w:rPr>
          <w:rFonts w:cs="Georgia" w:hAnsi="Georgia" w:eastAsia="Georgia" w:ascii="Georgia"/>
          <w:b/>
          <w:w w:val="99"/>
          <w:sz w:val="20"/>
          <w:szCs w:val="2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J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z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z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on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(B)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(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)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rs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q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k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&amp;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u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4"/>
        <w:ind w:left="108"/>
      </w:pPr>
      <w:r>
        <w:rPr>
          <w:rFonts w:cs="Cambria" w:hAnsi="Cambria" w:eastAsia="Cambria" w:ascii="Cambria"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l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in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ad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w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eekly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e.</w:t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lineRule="exact" w:line="220"/>
        <w:ind w:left="108" w:right="1956"/>
      </w:pPr>
      <w:r>
        <w:rPr>
          <w:rFonts w:cs="Georgia" w:hAnsi="Georgia" w:eastAsia="Georgia" w:ascii="Georgia"/>
          <w:b/>
          <w:i/>
          <w:spacing w:val="-1"/>
          <w:w w:val="100"/>
          <w:sz w:val="22"/>
          <w:szCs w:val="22"/>
        </w:rPr>
        <w:t>*</w:t>
      </w:r>
      <w:r>
        <w:rPr>
          <w:rFonts w:cs="Georgia" w:hAnsi="Georgia" w:eastAsia="Georgia" w:ascii="Georgia"/>
          <w:b/>
          <w:i/>
          <w:spacing w:val="-1"/>
          <w:w w:val="100"/>
          <w:sz w:val="22"/>
          <w:szCs w:val="22"/>
        </w:rPr>
        <w:t>*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Ba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et</w:t>
      </w:r>
      <w:r>
        <w:rPr>
          <w:rFonts w:cs="Georgia" w:hAnsi="Georgia" w:eastAsia="Georgia" w:ascii="Georgia"/>
          <w:b/>
          <w:i/>
          <w:spacing w:val="-6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i/>
          <w:spacing w:val="3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i/>
          <w:spacing w:val="-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que</w:t>
      </w:r>
      <w:r>
        <w:rPr>
          <w:rFonts w:cs="Georgia" w:hAnsi="Georgia" w:eastAsia="Georgia" w:ascii="Georgia"/>
          <w:b/>
          <w:i/>
          <w:spacing w:val="-1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i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i/>
          <w:spacing w:val="3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b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i/>
          <w:spacing w:val="-8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i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3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i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  <w:u w:val="single" w:color="000000"/>
        </w:rPr>
        <w:t>g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i/>
          <w:spacing w:val="-8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  <w:u w:val="single" w:color="000000"/>
        </w:rPr>
        <w:t>u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i/>
          <w:spacing w:val="3"/>
          <w:w w:val="100"/>
          <w:sz w:val="20"/>
          <w:szCs w:val="20"/>
          <w:u w:val="single" w:color="000000"/>
        </w:rPr>
        <w:t>g</w:t>
      </w:r>
      <w:r>
        <w:rPr>
          <w:rFonts w:cs="Georgia" w:hAnsi="Georgia" w:eastAsia="Georgia" w:ascii="Georgia"/>
          <w:b/>
          <w:i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  <w:u w:val="single" w:color="000000"/>
        </w:rPr>
        <w:t>ed</w:t>
      </w:r>
      <w:r>
        <w:rPr>
          <w:rFonts w:cs="Georgia" w:hAnsi="Georgia" w:eastAsia="Georgia" w:ascii="Georgia"/>
          <w:b/>
          <w:i/>
          <w:spacing w:val="-1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</w:rPr>
        <w:t>f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or</w:t>
      </w:r>
      <w:r>
        <w:rPr>
          <w:rFonts w:cs="Georgia" w:hAnsi="Georgia" w:eastAsia="Georgia" w:ascii="Georgia"/>
          <w:b/>
          <w:i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l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om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etiti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</w:rPr>
        <w:t>/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omp</w:t>
      </w:r>
      <w:r>
        <w:rPr>
          <w:rFonts w:cs="Georgia" w:hAnsi="Georgia" w:eastAsia="Georgia" w:ascii="Georgia"/>
          <w:b/>
          <w:i/>
          <w:spacing w:val="3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b/>
          <w:i/>
          <w:spacing w:val="-1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i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i/>
          <w:spacing w:val="2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be</w:t>
      </w:r>
      <w:r>
        <w:rPr>
          <w:rFonts w:cs="Georgia" w:hAnsi="Georgia" w:eastAsia="Georgia" w:ascii="Georgia"/>
          <w:b/>
          <w:i/>
          <w:spacing w:val="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i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108" w:right="119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2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-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3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/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ware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mi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igate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-5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f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ul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f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ul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w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k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-1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5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-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7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be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vai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until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mi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3"/>
          <w:szCs w:val="23"/>
        </w:rPr>
        <w:jc w:val="both"/>
        <w:spacing w:lineRule="exact" w:line="260"/>
        <w:ind w:left="108" w:right="69"/>
      </w:pPr>
      <w:r>
        <w:rPr>
          <w:rFonts w:cs="Cambria" w:hAnsi="Cambria" w:eastAsia="Cambria" w:ascii="Cambria"/>
          <w:spacing w:val="0"/>
          <w:w w:val="100"/>
          <w:sz w:val="23"/>
          <w:szCs w:val="23"/>
        </w:rPr>
        <w:t>The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re</w:t>
      </w:r>
      <w:r>
        <w:rPr>
          <w:rFonts w:cs="Cambria" w:hAnsi="Cambria" w:eastAsia="Cambria" w:ascii="Cambria"/>
          <w:spacing w:val="4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also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asi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s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w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hen</w:t>
      </w:r>
      <w:r>
        <w:rPr>
          <w:rFonts w:cs="Cambria" w:hAnsi="Cambria" w:eastAsia="Cambria" w:ascii="Cambria"/>
          <w:spacing w:val="4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our</w:t>
      </w:r>
      <w:r>
        <w:rPr>
          <w:rFonts w:cs="Cambria" w:hAnsi="Cambria" w:eastAsia="Cambria" w:ascii="Cambria"/>
          <w:spacing w:val="4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eams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re</w:t>
      </w:r>
      <w:r>
        <w:rPr>
          <w:rFonts w:cs="Cambria" w:hAnsi="Cambria" w:eastAsia="Cambria" w:ascii="Cambria"/>
          <w:spacing w:val="4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as</w:t>
      </w:r>
      <w:r>
        <w:rPr>
          <w:rFonts w:cs="Cambria" w:hAnsi="Cambria" w:eastAsia="Cambria" w:ascii="Cambria"/>
          <w:spacing w:val="-4"/>
          <w:w w:val="100"/>
          <w:sz w:val="23"/>
          <w:szCs w:val="23"/>
        </w:rPr>
        <w:t>k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ed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p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form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at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lo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al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-3"/>
          <w:w w:val="100"/>
          <w:sz w:val="23"/>
          <w:szCs w:val="23"/>
        </w:rPr>
        <w:t>v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s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su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h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as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L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U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B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OU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4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ompa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y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sh</w:t>
      </w:r>
      <w:r>
        <w:rPr>
          <w:rFonts w:cs="Cambria" w:hAnsi="Cambria" w:eastAsia="Cambria" w:ascii="Cambria"/>
          <w:spacing w:val="-3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w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s,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Capez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5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ay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at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he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Ma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The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,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2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lo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al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s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hool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fes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v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als.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These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eve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s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fu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,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edu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al</w:t>
      </w:r>
      <w:r>
        <w:rPr>
          <w:rFonts w:cs="Cambria" w:hAnsi="Cambria" w:eastAsia="Cambria" w:ascii="Cambria"/>
          <w:spacing w:val="3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eat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eam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b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uil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d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x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p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c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es.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40"/>
        <w:ind w:left="108" w:right="96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Satu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s,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und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udi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’s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ule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be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tifi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one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4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ce.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08"/>
      </w:pPr>
      <w:r>
        <w:rPr>
          <w:rFonts w:cs="Times New Roman" w:hAnsi="Times New Roman" w:eastAsia="Times New Roman" w:ascii="Times New Roman"/>
          <w:b/>
          <w:w w:val="99"/>
          <w:sz w:val="30"/>
          <w:szCs w:val="3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esy</w:t>
      </w:r>
      <w:r>
        <w:rPr>
          <w:rFonts w:cs="Times New Roman" w:hAnsi="Times New Roman" w:eastAsia="Times New Roman" w:ascii="Times New Roman"/>
          <w:b/>
          <w:spacing w:val="-8"/>
          <w:w w:val="100"/>
          <w:sz w:val="30"/>
          <w:szCs w:val="3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&amp;</w:t>
      </w:r>
      <w:r>
        <w:rPr>
          <w:rFonts w:cs="Times New Roman" w:hAnsi="Times New Roman" w:eastAsia="Times New Roman" w:ascii="Times New Roman"/>
          <w:b/>
          <w:spacing w:val="16"/>
          <w:w w:val="100"/>
          <w:sz w:val="30"/>
          <w:szCs w:val="3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8"/>
          <w:sz w:val="30"/>
          <w:szCs w:val="3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98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2"/>
          <w:sz w:val="30"/>
          <w:szCs w:val="30"/>
          <w:u w:val="single" w:color="000000"/>
        </w:rPr>
        <w:t>esp</w:t>
      </w:r>
      <w:r>
        <w:rPr>
          <w:rFonts w:cs="Times New Roman" w:hAnsi="Times New Roman" w:eastAsia="Times New Roman" w:ascii="Times New Roman"/>
          <w:b/>
          <w:spacing w:val="1"/>
          <w:w w:val="102"/>
          <w:sz w:val="30"/>
          <w:szCs w:val="3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7"/>
          <w:sz w:val="30"/>
          <w:szCs w:val="30"/>
          <w:u w:val="single" w:color="000000"/>
        </w:rPr>
        <w:t>ct</w:t>
      </w:r>
      <w:r>
        <w:rPr>
          <w:rFonts w:cs="Times New Roman" w:hAnsi="Times New Roman" w:eastAsia="Times New Roman" w:ascii="Times New Roman"/>
          <w:b/>
          <w:spacing w:val="0"/>
          <w:w w:val="107"/>
          <w:sz w:val="30"/>
          <w:szCs w:val="30"/>
        </w:rPr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108" w:right="111"/>
      </w:pPr>
      <w:r>
        <w:pict>
          <v:group style="position:absolute;margin-left:84.984pt;margin-top:755.496pt;width:442.18pt;height:0pt;mso-position-horizontal-relative:page;mso-position-vertical-relative:page;z-index:-218" coordorigin="1700,15110" coordsize="8844,0">
            <v:shape style="position:absolute;left:1700;top:15110;width:8844;height:0" coordorigin="1700,15110" coordsize="8844,0" path="m1700,15110l10543,15110e" filled="f" stroked="t" strokeweight="0.58004pt" strokecolor="#4F81BC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be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5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mmu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gati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yone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ide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tesy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Any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gati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or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ful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w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tiv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sit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ude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16"/>
          <w:szCs w:val="16"/>
        </w:rPr>
        <w:jc w:val="left"/>
        <w:spacing w:before="43"/>
        <w:ind w:left="3001"/>
        <w:sectPr>
          <w:pgMar w:header="0" w:footer="324" w:top="1080" w:bottom="280" w:left="1620" w:right="1620"/>
          <w:pgSz w:w="12240" w:h="15840"/>
        </w:sectPr>
      </w:pPr>
      <w:r>
        <w:rPr>
          <w:rFonts w:cs="Georgia" w:hAnsi="Georgia" w:eastAsia="Georgia" w:ascii="Georgia"/>
          <w:spacing w:val="-1"/>
          <w:w w:val="100"/>
          <w:sz w:val="16"/>
          <w:szCs w:val="16"/>
        </w:rPr>
        <w:t>T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he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El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i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D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r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o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m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p</w:t>
      </w:r>
      <w:r>
        <w:rPr>
          <w:rFonts w:cs="Georgia" w:hAnsi="Georgia" w:eastAsia="Georgia" w:ascii="Georgia"/>
          <w:spacing w:val="-2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y</w:t>
      </w:r>
      <w:r>
        <w:rPr>
          <w:rFonts w:cs="Georgia" w:hAnsi="Georgia" w:eastAsia="Georgia" w:ascii="Georgia"/>
          <w:spacing w:val="-3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Cont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r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</w:t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38"/>
        <w:ind w:left="108"/>
      </w:pPr>
      <w:r>
        <w:rPr>
          <w:rFonts w:cs="Times New Roman" w:hAnsi="Times New Roman" w:eastAsia="Times New Roman" w:ascii="Times New Roman"/>
          <w:b/>
          <w:w w:val="101"/>
          <w:sz w:val="30"/>
          <w:szCs w:val="3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ess</w:t>
      </w:r>
      <w:r>
        <w:rPr>
          <w:rFonts w:cs="Times New Roman" w:hAnsi="Times New Roman" w:eastAsia="Times New Roman" w:ascii="Times New Roman"/>
          <w:b/>
          <w:spacing w:val="-8"/>
          <w:w w:val="100"/>
          <w:sz w:val="30"/>
          <w:szCs w:val="3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4"/>
          <w:sz w:val="30"/>
          <w:szCs w:val="30"/>
          <w:u w:val="single" w:color="000000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4"/>
          <w:sz w:val="30"/>
          <w:szCs w:val="30"/>
        </w:rPr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40"/>
        <w:ind w:left="108" w:right="139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All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4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very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ir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/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: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40"/>
        <w:ind w:left="108" w:right="204"/>
      </w:pPr>
      <w:r>
        <w:rPr>
          <w:rFonts w:cs="Georgia" w:hAnsi="Georgia" w:eastAsia="Georgia" w:ascii="Georgia"/>
          <w:b/>
          <w:w w:val="99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ck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,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g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h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,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-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j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z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z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h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b/>
          <w:spacing w:val="-7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J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zz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-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ved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u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-5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very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J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ile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08"/>
      </w:pPr>
      <w:r>
        <w:rPr>
          <w:rFonts w:cs="Times New Roman" w:hAnsi="Times New Roman" w:eastAsia="Times New Roman" w:ascii="Times New Roman"/>
          <w:b/>
          <w:w w:val="96"/>
          <w:sz w:val="30"/>
          <w:szCs w:val="3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nan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30"/>
          <w:szCs w:val="30"/>
          <w:u w:val="single" w:color="000000"/>
        </w:rPr>
        <w:t>l</w:t>
      </w:r>
      <w:r>
        <w:rPr>
          <w:rFonts w:cs="Times New Roman" w:hAnsi="Times New Roman" w:eastAsia="Times New Roman" w:ascii="Times New Roman"/>
          <w:b/>
          <w:spacing w:val="-29"/>
          <w:w w:val="100"/>
          <w:sz w:val="30"/>
          <w:szCs w:val="3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30"/>
          <w:szCs w:val="30"/>
          <w:u w:val="single" w:color="000000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99"/>
          <w:sz w:val="30"/>
          <w:szCs w:val="3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99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2"/>
          <w:sz w:val="30"/>
          <w:szCs w:val="30"/>
          <w:u w:val="single" w:color="000000"/>
        </w:rPr>
        <w:t>mi</w:t>
      </w:r>
      <w:r>
        <w:rPr>
          <w:rFonts w:cs="Times New Roman" w:hAnsi="Times New Roman" w:eastAsia="Times New Roman" w:ascii="Times New Roman"/>
          <w:b/>
          <w:spacing w:val="-1"/>
          <w:w w:val="102"/>
          <w:sz w:val="30"/>
          <w:szCs w:val="3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2"/>
          <w:sz w:val="30"/>
          <w:szCs w:val="3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2"/>
          <w:sz w:val="30"/>
          <w:szCs w:val="30"/>
          <w:u w:val="single" w:color="000000"/>
        </w:rPr>
        <w:t>ment</w:t>
      </w:r>
      <w:r>
        <w:rPr>
          <w:rFonts w:cs="Times New Roman" w:hAnsi="Times New Roman" w:eastAsia="Times New Roman" w:ascii="Times New Roman"/>
          <w:b/>
          <w:spacing w:val="0"/>
          <w:w w:val="102"/>
          <w:sz w:val="30"/>
          <w:szCs w:val="30"/>
        </w:rPr>
      </w:r>
      <w:r>
        <w:rPr>
          <w:rFonts w:cs="Times New Roman" w:hAnsi="Times New Roman" w:eastAsia="Times New Roman" w:ascii="Times New Roman"/>
          <w:spacing w:val="0"/>
          <w:w w:val="100"/>
          <w:sz w:val="30"/>
          <w:szCs w:val="3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108" w:right="318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Tui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varies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ding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q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site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3"/>
          <w:szCs w:val="23"/>
        </w:rPr>
        <w:jc w:val="both"/>
        <w:ind w:left="108" w:right="64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will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(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2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)</w:t>
      </w:r>
      <w:r>
        <w:rPr>
          <w:rFonts w:cs="Georgia" w:hAnsi="Georgia" w:eastAsia="Georgia" w:ascii="Georgia"/>
          <w:spacing w:val="5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ns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(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1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)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7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st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r’s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9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9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1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$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5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5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0</w:t>
      </w:r>
      <w:r>
        <w:rPr>
          <w:rFonts w:cs="Georgia" w:hAnsi="Georgia" w:eastAsia="Georgia" w:ascii="Georgia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ncl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rout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b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Rec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b/>
          <w:spacing w:val="34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W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27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llow</w:t>
      </w:r>
      <w:r>
        <w:rPr>
          <w:rFonts w:cs="Cambria" w:hAnsi="Cambria" w:eastAsia="Cambria" w:ascii="Cambria"/>
          <w:spacing w:val="25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p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ayme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25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p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la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s</w:t>
      </w:r>
      <w:r>
        <w:rPr>
          <w:rFonts w:cs="Cambria" w:hAnsi="Cambria" w:eastAsia="Cambria" w:ascii="Cambria"/>
          <w:spacing w:val="25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b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ut</w:t>
      </w:r>
      <w:r>
        <w:rPr>
          <w:rFonts w:cs="Cambria" w:hAnsi="Cambria" w:eastAsia="Cambria" w:ascii="Cambria"/>
          <w:spacing w:val="27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q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ui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27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h</w:t>
      </w:r>
      <w:r>
        <w:rPr>
          <w:rFonts w:cs="Cambria" w:hAnsi="Cambria" w:eastAsia="Cambria" w:ascii="Cambria"/>
          <w:spacing w:val="-2"/>
          <w:w w:val="100"/>
          <w:sz w:val="23"/>
          <w:szCs w:val="23"/>
        </w:rPr>
        <w:t>a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24"/>
          <w:w w:val="100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3"/>
          <w:szCs w:val="23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3"/>
          <w:szCs w:val="23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l</w:t>
      </w:r>
      <w:r>
        <w:rPr>
          <w:rFonts w:cs="Cambria" w:hAnsi="Cambria" w:eastAsia="Cambria" w:ascii="Cambria"/>
          <w:b/>
          <w:spacing w:val="2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3"/>
          <w:szCs w:val="23"/>
        </w:rPr>
        <w:t>f</w:t>
      </w:r>
      <w:r>
        <w:rPr>
          <w:rFonts w:cs="Cambria" w:hAnsi="Cambria" w:eastAsia="Cambria" w:ascii="Cambria"/>
          <w:b/>
          <w:spacing w:val="-2"/>
          <w:w w:val="100"/>
          <w:sz w:val="23"/>
          <w:szCs w:val="23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3"/>
          <w:szCs w:val="23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s</w:t>
      </w:r>
      <w:r>
        <w:rPr>
          <w:rFonts w:cs="Cambria" w:hAnsi="Cambria" w:eastAsia="Cambria" w:ascii="Cambria"/>
          <w:b/>
          <w:spacing w:val="19"/>
          <w:w w:val="100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3"/>
          <w:szCs w:val="23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b/>
          <w:spacing w:val="19"/>
          <w:w w:val="100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3"/>
          <w:szCs w:val="23"/>
        </w:rPr>
        <w:t>p</w:t>
      </w:r>
      <w:r>
        <w:rPr>
          <w:rFonts w:cs="Cambria" w:hAnsi="Cambria" w:eastAsia="Cambria" w:ascii="Cambria"/>
          <w:b/>
          <w:spacing w:val="-3"/>
          <w:w w:val="100"/>
          <w:sz w:val="23"/>
          <w:szCs w:val="23"/>
        </w:rPr>
        <w:t>a</w:t>
      </w:r>
      <w:r>
        <w:rPr>
          <w:rFonts w:cs="Cambria" w:hAnsi="Cambria" w:eastAsia="Cambria" w:ascii="Cambria"/>
          <w:b/>
          <w:spacing w:val="-3"/>
          <w:w w:val="100"/>
          <w:sz w:val="23"/>
          <w:szCs w:val="23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d</w:t>
      </w:r>
      <w:r>
        <w:rPr>
          <w:rFonts w:cs="Cambria" w:hAnsi="Cambria" w:eastAsia="Cambria" w:ascii="Cambria"/>
          <w:b/>
          <w:spacing w:val="18"/>
          <w:w w:val="100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3"/>
          <w:szCs w:val="23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n</w:t>
      </w:r>
      <w:r>
        <w:rPr>
          <w:rFonts w:cs="Cambria" w:hAnsi="Cambria" w:eastAsia="Cambria" w:ascii="Cambria"/>
          <w:b/>
          <w:spacing w:val="19"/>
          <w:w w:val="100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3"/>
          <w:szCs w:val="23"/>
        </w:rPr>
        <w:t>f</w:t>
      </w:r>
      <w:r>
        <w:rPr>
          <w:rFonts w:cs="Cambria" w:hAnsi="Cambria" w:eastAsia="Cambria" w:ascii="Cambria"/>
          <w:b/>
          <w:spacing w:val="-3"/>
          <w:w w:val="100"/>
          <w:sz w:val="23"/>
          <w:szCs w:val="23"/>
        </w:rPr>
        <w:t>u</w:t>
      </w:r>
      <w:r>
        <w:rPr>
          <w:rFonts w:cs="Cambria" w:hAnsi="Cambria" w:eastAsia="Cambria" w:ascii="Cambria"/>
          <w:b/>
          <w:spacing w:val="-1"/>
          <w:w w:val="100"/>
          <w:sz w:val="23"/>
          <w:szCs w:val="23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l</w:t>
      </w:r>
      <w:r>
        <w:rPr>
          <w:rFonts w:cs="Cambria" w:hAnsi="Cambria" w:eastAsia="Cambria" w:ascii="Cambria"/>
          <w:b/>
          <w:spacing w:val="2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3"/>
          <w:szCs w:val="23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Oct</w:t>
      </w:r>
      <w:r>
        <w:rPr>
          <w:rFonts w:cs="Cambria" w:hAnsi="Cambria" w:eastAsia="Cambria" w:ascii="Cambria"/>
          <w:b/>
          <w:spacing w:val="1"/>
          <w:w w:val="100"/>
          <w:sz w:val="23"/>
          <w:szCs w:val="23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ber</w:t>
      </w:r>
      <w:r>
        <w:rPr>
          <w:rFonts w:cs="Cambria" w:hAnsi="Cambria" w:eastAsia="Cambria" w:ascii="Cambria"/>
          <w:b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3"/>
          <w:szCs w:val="23"/>
        </w:rPr>
        <w:t>1</w:t>
      </w:r>
      <w:r>
        <w:rPr>
          <w:rFonts w:cs="Cambria" w:hAnsi="Cambria" w:eastAsia="Cambria" w:ascii="Cambria"/>
          <w:b/>
          <w:spacing w:val="0"/>
          <w:w w:val="100"/>
          <w:position w:val="6"/>
          <w:sz w:val="15"/>
          <w:szCs w:val="15"/>
        </w:rPr>
        <w:t>st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.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The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fi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r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st</w:t>
      </w:r>
      <w:r>
        <w:rPr>
          <w:rFonts w:cs="Cambria" w:hAnsi="Cambria" w:eastAsia="Cambria" w:ascii="Cambria"/>
          <w:spacing w:val="-2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i</w:t>
      </w:r>
      <w:r>
        <w:rPr>
          <w:rFonts w:cs="Cambria" w:hAnsi="Cambria" w:eastAsia="Cambria" w:ascii="Cambria"/>
          <w:spacing w:val="-1"/>
          <w:w w:val="100"/>
          <w:position w:val="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s</w:t>
      </w:r>
      <w:r>
        <w:rPr>
          <w:rFonts w:cs="Cambria" w:hAnsi="Cambria" w:eastAsia="Cambria" w:ascii="Cambria"/>
          <w:spacing w:val="-2"/>
          <w:w w:val="100"/>
          <w:position w:val="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allme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t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of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at</w:t>
      </w:r>
      <w:r>
        <w:rPr>
          <w:rFonts w:cs="Cambria" w:hAnsi="Cambria" w:eastAsia="Cambria" w:ascii="Cambria"/>
          <w:spacing w:val="-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lea</w:t>
      </w:r>
      <w:r>
        <w:rPr>
          <w:rFonts w:cs="Cambria" w:hAnsi="Cambria" w:eastAsia="Cambria" w:ascii="Cambria"/>
          <w:spacing w:val="2"/>
          <w:w w:val="100"/>
          <w:position w:val="0"/>
          <w:sz w:val="23"/>
          <w:szCs w:val="23"/>
        </w:rPr>
        <w:t>s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t</w:t>
      </w:r>
      <w:r>
        <w:rPr>
          <w:rFonts w:cs="Cambria" w:hAnsi="Cambria" w:eastAsia="Cambria" w:ascii="Cambria"/>
          <w:spacing w:val="-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$1</w:t>
      </w:r>
      <w:r>
        <w:rPr>
          <w:rFonts w:cs="Cambria" w:hAnsi="Cambria" w:eastAsia="Cambria" w:ascii="Cambria"/>
          <w:spacing w:val="2"/>
          <w:w w:val="100"/>
          <w:position w:val="0"/>
          <w:sz w:val="23"/>
          <w:szCs w:val="23"/>
        </w:rPr>
        <w:t>0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0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is</w:t>
      </w:r>
      <w:r>
        <w:rPr>
          <w:rFonts w:cs="Cambria" w:hAnsi="Cambria" w:eastAsia="Cambria" w:ascii="Cambria"/>
          <w:spacing w:val="-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due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at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regis</w:t>
      </w:r>
      <w:r>
        <w:rPr>
          <w:rFonts w:cs="Cambria" w:hAnsi="Cambria" w:eastAsia="Cambria" w:ascii="Cambria"/>
          <w:spacing w:val="-1"/>
          <w:w w:val="100"/>
          <w:position w:val="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r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a</w:t>
      </w:r>
      <w:r>
        <w:rPr>
          <w:rFonts w:cs="Cambria" w:hAnsi="Cambria" w:eastAsia="Cambria" w:ascii="Cambria"/>
          <w:spacing w:val="-1"/>
          <w:w w:val="100"/>
          <w:position w:val="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ion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as</w:t>
      </w:r>
      <w:r>
        <w:rPr>
          <w:rFonts w:cs="Cambria" w:hAnsi="Cambria" w:eastAsia="Cambria" w:ascii="Cambria"/>
          <w:spacing w:val="-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a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de</w:t>
      </w:r>
      <w:r>
        <w:rPr>
          <w:rFonts w:cs="Cambria" w:hAnsi="Cambria" w:eastAsia="Cambria" w:ascii="Cambria"/>
          <w:spacing w:val="-1"/>
          <w:w w:val="100"/>
          <w:position w:val="0"/>
          <w:sz w:val="23"/>
          <w:szCs w:val="23"/>
        </w:rPr>
        <w:t>p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osit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a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d</w:t>
      </w:r>
      <w:r>
        <w:rPr>
          <w:rFonts w:cs="Cambria" w:hAnsi="Cambria" w:eastAsia="Cambria" w:ascii="Cambria"/>
          <w:spacing w:val="-1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is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 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o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n</w:t>
      </w:r>
      <w:r>
        <w:rPr>
          <w:rFonts w:cs="Cambria" w:hAnsi="Cambria" w:eastAsia="Cambria" w:ascii="Cambria"/>
          <w:spacing w:val="-2"/>
          <w:w w:val="100"/>
          <w:position w:val="0"/>
          <w:sz w:val="23"/>
          <w:szCs w:val="23"/>
        </w:rPr>
        <w:t>-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r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e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f</w:t>
      </w:r>
      <w:r>
        <w:rPr>
          <w:rFonts w:cs="Cambria" w:hAnsi="Cambria" w:eastAsia="Cambria" w:ascii="Cambria"/>
          <w:spacing w:val="-3"/>
          <w:w w:val="100"/>
          <w:position w:val="0"/>
          <w:sz w:val="23"/>
          <w:szCs w:val="23"/>
        </w:rPr>
        <w:t>u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da</w:t>
      </w:r>
      <w:r>
        <w:rPr>
          <w:rFonts w:cs="Cambria" w:hAnsi="Cambria" w:eastAsia="Cambria" w:ascii="Cambria"/>
          <w:spacing w:val="1"/>
          <w:w w:val="100"/>
          <w:position w:val="0"/>
          <w:sz w:val="23"/>
          <w:szCs w:val="23"/>
        </w:rPr>
        <w:t>b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l</w:t>
      </w:r>
      <w:r>
        <w:rPr>
          <w:rFonts w:cs="Cambria" w:hAnsi="Cambria" w:eastAsia="Cambria" w:ascii="Cambria"/>
          <w:spacing w:val="-2"/>
          <w:w w:val="100"/>
          <w:position w:val="0"/>
          <w:sz w:val="23"/>
          <w:szCs w:val="23"/>
        </w:rPr>
        <w:t>e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  <w:t>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40"/>
        <w:ind w:left="108" w:right="278"/>
      </w:pPr>
      <w:r>
        <w:rPr>
          <w:rFonts w:cs="Georgia" w:hAnsi="Georgia" w:eastAsia="Georgia" w:ascii="Georgia"/>
          <w:b/>
          <w:w w:val="99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Pl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:</w:t>
      </w:r>
      <w:r>
        <w:rPr>
          <w:rFonts w:cs="Georgia" w:hAnsi="Georgia" w:eastAsia="Georgia" w:ascii="Georgia"/>
          <w:b/>
          <w:spacing w:val="4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ity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cati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verni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d.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108" w:right="94"/>
      </w:pPr>
      <w:r>
        <w:rPr>
          <w:rFonts w:cs="Georgia" w:hAnsi="Georgia" w:eastAsia="Georgia" w:ascii="Georgia"/>
          <w:b/>
          <w:w w:val="99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-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uts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: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$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2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5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0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/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5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-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s.</w:t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108" w:right="244"/>
      </w:pP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*S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ecial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y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g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up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utine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,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inc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u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d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ing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s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s,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d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uets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nd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s,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m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y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be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sked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to</w:t>
      </w:r>
      <w:r>
        <w:rPr>
          <w:rFonts w:cs="Cambria" w:hAnsi="Cambria" w:eastAsia="Cambria" w:ascii="Cambria"/>
          <w:i/>
          <w:spacing w:val="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c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3"/>
          <w:w w:val="100"/>
          <w:sz w:val="22"/>
          <w:szCs w:val="22"/>
        </w:rPr>
        <w:t>m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ete.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ehea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s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es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these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3"/>
          <w:w w:val="100"/>
          <w:sz w:val="22"/>
          <w:szCs w:val="22"/>
        </w:rPr>
        <w:t>u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nes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w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i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be</w:t>
      </w:r>
      <w:r>
        <w:rPr>
          <w:rFonts w:cs="Cambria" w:hAnsi="Cambria" w:eastAsia="Cambria" w:ascii="Cambria"/>
          <w:i/>
          <w:spacing w:val="-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utside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h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eir</w:t>
      </w:r>
      <w:r>
        <w:rPr>
          <w:rFonts w:cs="Cambria" w:hAnsi="Cambria" w:eastAsia="Cambria" w:ascii="Cambria"/>
          <w:i/>
          <w:spacing w:val="-4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i/>
          <w:spacing w:val="-4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ny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c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ss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ti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e.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The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x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tra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fees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h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ese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ehea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s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he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in</w:t>
      </w:r>
      <w:r>
        <w:rPr>
          <w:rFonts w:cs="Cambria" w:hAnsi="Cambria" w:eastAsia="Cambria" w:ascii="Cambria"/>
          <w:i/>
          <w:spacing w:val="-3"/>
          <w:w w:val="100"/>
          <w:sz w:val="22"/>
          <w:szCs w:val="22"/>
        </w:rPr>
        <w:t>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tr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u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c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/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c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h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g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her’s</w:t>
      </w:r>
      <w:r>
        <w:rPr>
          <w:rFonts w:cs="Cambria" w:hAnsi="Cambria" w:eastAsia="Cambria" w:ascii="Cambria"/>
          <w:i/>
          <w:spacing w:val="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i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e.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ecial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y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3"/>
          <w:w w:val="100"/>
          <w:sz w:val="22"/>
          <w:szCs w:val="22"/>
        </w:rPr>
        <w:t>u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nes</w:t>
      </w:r>
      <w:r>
        <w:rPr>
          <w:rFonts w:cs="Cambria" w:hAnsi="Cambria" w:eastAsia="Cambria" w:ascii="Cambria"/>
          <w:i/>
          <w:spacing w:val="-4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wi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l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be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decided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u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by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h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in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tr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u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c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nd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di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ec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,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nd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not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the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eque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stu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d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ents</w:t>
      </w:r>
      <w:r>
        <w:rPr>
          <w:rFonts w:cs="Cambria" w:hAnsi="Cambria" w:eastAsia="Cambria" w:ascii="Cambria"/>
          <w:i/>
          <w:spacing w:val="-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i/>
          <w:spacing w:val="-2"/>
          <w:w w:val="100"/>
          <w:sz w:val="22"/>
          <w:szCs w:val="22"/>
        </w:rPr>
        <w:t>p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i/>
          <w:spacing w:val="-1"/>
          <w:w w:val="100"/>
          <w:sz w:val="22"/>
          <w:szCs w:val="22"/>
        </w:rPr>
        <w:t>r</w:t>
      </w:r>
      <w:r>
        <w:rPr>
          <w:rFonts w:cs="Cambria" w:hAnsi="Cambria" w:eastAsia="Cambria" w:ascii="Cambria"/>
          <w:i/>
          <w:spacing w:val="0"/>
          <w:w w:val="100"/>
          <w:sz w:val="22"/>
          <w:szCs w:val="22"/>
        </w:rPr>
        <w:t>ents.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108" w:right="543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4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depe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of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108" w:right="348"/>
      </w:pPr>
      <w:r>
        <w:rPr>
          <w:rFonts w:cs="Georgia" w:hAnsi="Georgia" w:eastAsia="Georgia" w:ascii="Georgia"/>
          <w:b/>
          <w:w w:val="99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It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to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ry</w:t>
      </w:r>
      <w:r>
        <w:rPr>
          <w:rFonts w:cs="Georgia" w:hAnsi="Georgia" w:eastAsia="Georgia" w:ascii="Georgia"/>
          <w:b/>
          <w:spacing w:val="-1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h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com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y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rs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h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v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6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6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w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-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up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,</w:t>
      </w:r>
      <w:r>
        <w:rPr>
          <w:rFonts w:cs="Georgia" w:hAnsi="Georgia" w:eastAsia="Georgia" w:ascii="Georgia"/>
          <w:b/>
          <w:spacing w:val="-1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c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o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i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s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h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ou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l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-10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gs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d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g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  <w:t>r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m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n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t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  <w:u w:val="single" w:color="000000"/>
        </w:rPr>
        <w:t> 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  <w:t>b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  <w:u w:val="single" w:color="000000"/>
        </w:rPr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  <w:u w:val="single" w:color="000000"/>
        </w:rPr>
        <w:t>gs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s/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s/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ces.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-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$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1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2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0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(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j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ck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w/d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’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)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garm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$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4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5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mu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warm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-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,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161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Fi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y…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spacing w:lineRule="exact" w:line="240"/>
        <w:ind w:left="108" w:right="93"/>
      </w:pPr>
      <w:r>
        <w:pict>
          <v:group style="position:absolute;margin-left:84.984pt;margin-top:755.496pt;width:442.18pt;height:0pt;mso-position-horizontal-relative:page;mso-position-vertical-relative:page;z-index:-217" coordorigin="1700,15110" coordsize="8844,0">
            <v:shape style="position:absolute;left:1700;top:15110;width:8844;height:0" coordorigin="1700,15110" coordsize="8844,0" path="m1700,15110l10543,15110e" filled="f" stroked="t" strokeweight="0.58004pt" strokecolor="#4F81BC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’t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!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Yo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’ll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gain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time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time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get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j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d!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sit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wardi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k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ward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citi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16"/>
          <w:szCs w:val="16"/>
        </w:rPr>
        <w:jc w:val="left"/>
        <w:spacing w:before="43"/>
        <w:ind w:left="3001"/>
        <w:sectPr>
          <w:pgMar w:header="0" w:footer="324" w:top="1100" w:bottom="280" w:left="1620" w:right="1620"/>
          <w:pgSz w:w="12240" w:h="15840"/>
        </w:sectPr>
      </w:pPr>
      <w:r>
        <w:rPr>
          <w:rFonts w:cs="Georgia" w:hAnsi="Georgia" w:eastAsia="Georgia" w:ascii="Georgia"/>
          <w:spacing w:val="-1"/>
          <w:w w:val="100"/>
          <w:sz w:val="16"/>
          <w:szCs w:val="16"/>
        </w:rPr>
        <w:t>T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he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El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i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D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r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o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m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p</w:t>
      </w:r>
      <w:r>
        <w:rPr>
          <w:rFonts w:cs="Georgia" w:hAnsi="Georgia" w:eastAsia="Georgia" w:ascii="Georgia"/>
          <w:spacing w:val="-2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y</w:t>
      </w:r>
      <w:r>
        <w:rPr>
          <w:rFonts w:cs="Georgia" w:hAnsi="Georgia" w:eastAsia="Georgia" w:ascii="Georgia"/>
          <w:spacing w:val="-3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Cont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r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pict>
          <v:group style="position:absolute;margin-left:84.984pt;margin-top:755.496pt;width:442.18pt;height:0pt;mso-position-horizontal-relative:page;mso-position-vertical-relative:page;z-index:-216" coordorigin="1700,15110" coordsize="8844,0">
            <v:shape style="position:absolute;left:1700;top:15110;width:8844;height:0" coordorigin="1700,15110" coordsize="8844,0" path="m1700,15110l10543,15110e" filled="f" stroked="t" strokeweight="0.58004pt" strokecolor="#4F81BC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MingLiU" w:hAnsi="PMingLiU" w:eastAsia="PMingLiU" w:ascii="PMingLiU"/>
          <w:sz w:val="40"/>
          <w:szCs w:val="40"/>
        </w:rPr>
        <w:jc w:val="center"/>
        <w:spacing w:lineRule="exact" w:line="460"/>
        <w:ind w:left="3083" w:right="2561"/>
      </w:pPr>
      <w:r>
        <w:pict>
          <v:shape type="#_x0000_t75" style="position:absolute;margin-left:65.6576pt;margin-top:75.0944pt;width:79.2875pt;height:80.3615pt;mso-position-horizontal-relative:page;mso-position-vertical-relative:page;z-index:-215">
            <v:imagedata o:title="" r:id="rId6"/>
          </v:shape>
        </w:pic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The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 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El</w:t>
      </w:r>
      <w:r>
        <w:rPr>
          <w:rFonts w:cs="PMingLiU" w:hAnsi="PMingLiU" w:eastAsia="PMingLiU" w:ascii="PMingLiU"/>
          <w:spacing w:val="1"/>
          <w:w w:val="100"/>
          <w:position w:val="-1"/>
          <w:sz w:val="40"/>
          <w:szCs w:val="40"/>
        </w:rPr>
        <w:t>i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te</w:t>
      </w:r>
      <w:r>
        <w:rPr>
          <w:rFonts w:cs="PMingLiU" w:hAnsi="PMingLiU" w:eastAsia="PMingLiU" w:ascii="PMingLiU"/>
          <w:spacing w:val="2"/>
          <w:w w:val="100"/>
          <w:position w:val="-1"/>
          <w:sz w:val="40"/>
          <w:szCs w:val="40"/>
        </w:rPr>
        <w:t> </w:t>
      </w:r>
      <w:r>
        <w:rPr>
          <w:rFonts w:cs="PMingLiU" w:hAnsi="PMingLiU" w:eastAsia="PMingLiU" w:ascii="PMingLiU"/>
          <w:spacing w:val="-1"/>
          <w:w w:val="100"/>
          <w:position w:val="-1"/>
          <w:sz w:val="40"/>
          <w:szCs w:val="40"/>
        </w:rPr>
        <w:t>D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an</w:t>
      </w:r>
      <w:r>
        <w:rPr>
          <w:rFonts w:cs="PMingLiU" w:hAnsi="PMingLiU" w:eastAsia="PMingLiU" w:ascii="PMingLiU"/>
          <w:spacing w:val="-2"/>
          <w:w w:val="100"/>
          <w:position w:val="-1"/>
          <w:sz w:val="40"/>
          <w:szCs w:val="40"/>
        </w:rPr>
        <w:t>c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e</w:t>
      </w:r>
      <w:r>
        <w:rPr>
          <w:rFonts w:cs="PMingLiU" w:hAnsi="PMingLiU" w:eastAsia="PMingLiU" w:ascii="PMingLiU"/>
          <w:spacing w:val="2"/>
          <w:w w:val="100"/>
          <w:position w:val="-1"/>
          <w:sz w:val="40"/>
          <w:szCs w:val="40"/>
        </w:rPr>
        <w:t> 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C</w:t>
      </w:r>
      <w:r>
        <w:rPr>
          <w:rFonts w:cs="PMingLiU" w:hAnsi="PMingLiU" w:eastAsia="PMingLiU" w:ascii="PMingLiU"/>
          <w:spacing w:val="1"/>
          <w:w w:val="100"/>
          <w:position w:val="-1"/>
          <w:sz w:val="40"/>
          <w:szCs w:val="40"/>
        </w:rPr>
        <w:t>e</w:t>
      </w:r>
      <w:r>
        <w:rPr>
          <w:rFonts w:cs="PMingLiU" w:hAnsi="PMingLiU" w:eastAsia="PMingLiU" w:ascii="PMingLiU"/>
          <w:spacing w:val="0"/>
          <w:w w:val="100"/>
          <w:position w:val="-1"/>
          <w:sz w:val="40"/>
          <w:szCs w:val="40"/>
        </w:rPr>
        <w:t>nter</w:t>
      </w:r>
      <w:r>
        <w:rPr>
          <w:rFonts w:cs="PMingLiU" w:hAnsi="PMingLiU" w:eastAsia="PMingLiU" w:ascii="PMingLiU"/>
          <w:spacing w:val="0"/>
          <w:w w:val="100"/>
          <w:position w:val="0"/>
          <w:sz w:val="40"/>
          <w:szCs w:val="40"/>
        </w:rPr>
      </w:r>
    </w:p>
    <w:p>
      <w:pPr>
        <w:rPr>
          <w:rFonts w:cs="PMingLiU" w:hAnsi="PMingLiU" w:eastAsia="PMingLiU" w:ascii="PMingLiU"/>
          <w:sz w:val="32"/>
          <w:szCs w:val="32"/>
        </w:rPr>
        <w:jc w:val="center"/>
        <w:spacing w:lineRule="exact" w:line="520"/>
        <w:ind w:left="2545" w:right="2022"/>
      </w:pP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Co</w:t>
      </w:r>
      <w:r>
        <w:rPr>
          <w:rFonts w:cs="PMingLiU" w:hAnsi="PMingLiU" w:eastAsia="PMingLiU" w:ascii="PMingLiU"/>
          <w:spacing w:val="1"/>
          <w:w w:val="100"/>
          <w:position w:val="-2"/>
          <w:sz w:val="40"/>
          <w:szCs w:val="40"/>
        </w:rPr>
        <w:t>m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pa</w:t>
      </w:r>
      <w:r>
        <w:rPr>
          <w:rFonts w:cs="PMingLiU" w:hAnsi="PMingLiU" w:eastAsia="PMingLiU" w:ascii="PMingLiU"/>
          <w:spacing w:val="-1"/>
          <w:w w:val="100"/>
          <w:position w:val="-2"/>
          <w:sz w:val="40"/>
          <w:szCs w:val="40"/>
        </w:rPr>
        <w:t>n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y</w:t>
      </w:r>
      <w:r>
        <w:rPr>
          <w:rFonts w:cs="PMingLiU" w:hAnsi="PMingLiU" w:eastAsia="PMingLiU" w:ascii="PMingLiU"/>
          <w:spacing w:val="2"/>
          <w:w w:val="100"/>
          <w:position w:val="-2"/>
          <w:sz w:val="40"/>
          <w:szCs w:val="40"/>
        </w:rPr>
        <w:t> </w:t>
      </w:r>
      <w:r>
        <w:rPr>
          <w:rFonts w:cs="PMingLiU" w:hAnsi="PMingLiU" w:eastAsia="PMingLiU" w:ascii="PMingLiU"/>
          <w:spacing w:val="-1"/>
          <w:w w:val="100"/>
          <w:position w:val="-2"/>
          <w:sz w:val="40"/>
          <w:szCs w:val="40"/>
        </w:rPr>
        <w:t>A</w:t>
      </w:r>
      <w:r>
        <w:rPr>
          <w:rFonts w:cs="PMingLiU" w:hAnsi="PMingLiU" w:eastAsia="PMingLiU" w:ascii="PMingLiU"/>
          <w:spacing w:val="1"/>
          <w:w w:val="100"/>
          <w:position w:val="-2"/>
          <w:sz w:val="40"/>
          <w:szCs w:val="40"/>
        </w:rPr>
        <w:t>g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r</w:t>
      </w:r>
      <w:r>
        <w:rPr>
          <w:rFonts w:cs="PMingLiU" w:hAnsi="PMingLiU" w:eastAsia="PMingLiU" w:ascii="PMingLiU"/>
          <w:spacing w:val="-2"/>
          <w:w w:val="100"/>
          <w:position w:val="-2"/>
          <w:sz w:val="40"/>
          <w:szCs w:val="40"/>
        </w:rPr>
        <w:t>e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em</w:t>
      </w:r>
      <w:r>
        <w:rPr>
          <w:rFonts w:cs="PMingLiU" w:hAnsi="PMingLiU" w:eastAsia="PMingLiU" w:ascii="PMingLiU"/>
          <w:spacing w:val="1"/>
          <w:w w:val="100"/>
          <w:position w:val="-2"/>
          <w:sz w:val="40"/>
          <w:szCs w:val="40"/>
        </w:rPr>
        <w:t>e</w:t>
      </w:r>
      <w:r>
        <w:rPr>
          <w:rFonts w:cs="PMingLiU" w:hAnsi="PMingLiU" w:eastAsia="PMingLiU" w:ascii="PMingLiU"/>
          <w:spacing w:val="0"/>
          <w:w w:val="100"/>
          <w:position w:val="-2"/>
          <w:sz w:val="40"/>
          <w:szCs w:val="40"/>
        </w:rPr>
        <w:t>nt</w:t>
      </w:r>
      <w:r>
        <w:rPr>
          <w:rFonts w:cs="PMingLiU" w:hAnsi="PMingLiU" w:eastAsia="PMingLiU" w:ascii="PMingLiU"/>
          <w:spacing w:val="4"/>
          <w:w w:val="100"/>
          <w:position w:val="-2"/>
          <w:sz w:val="40"/>
          <w:szCs w:val="40"/>
        </w:rPr>
        <w:t> </w:t>
      </w:r>
      <w:r>
        <w:rPr>
          <w:rFonts w:cs="PMingLiU" w:hAnsi="PMingLiU" w:eastAsia="PMingLiU" w:ascii="PMingLiU"/>
          <w:spacing w:val="-1"/>
          <w:w w:val="99"/>
          <w:position w:val="-2"/>
          <w:sz w:val="32"/>
          <w:szCs w:val="32"/>
        </w:rPr>
        <w:t>2</w:t>
      </w:r>
      <w:r>
        <w:rPr>
          <w:rFonts w:cs="PMingLiU" w:hAnsi="PMingLiU" w:eastAsia="PMingLiU" w:ascii="PMingLiU"/>
          <w:spacing w:val="1"/>
          <w:w w:val="99"/>
          <w:position w:val="-2"/>
          <w:sz w:val="32"/>
          <w:szCs w:val="32"/>
        </w:rPr>
        <w:t>0</w:t>
      </w:r>
      <w:r>
        <w:rPr>
          <w:rFonts w:cs="PMingLiU" w:hAnsi="PMingLiU" w:eastAsia="PMingLiU" w:ascii="PMingLiU"/>
          <w:spacing w:val="1"/>
          <w:w w:val="99"/>
          <w:position w:val="-2"/>
          <w:sz w:val="32"/>
          <w:szCs w:val="32"/>
        </w:rPr>
        <w:t>1</w:t>
      </w:r>
      <w:r>
        <w:rPr>
          <w:rFonts w:cs="PMingLiU" w:hAnsi="PMingLiU" w:eastAsia="PMingLiU" w:ascii="PMingLiU"/>
          <w:spacing w:val="-1"/>
          <w:w w:val="99"/>
          <w:position w:val="-2"/>
          <w:sz w:val="32"/>
          <w:szCs w:val="32"/>
        </w:rPr>
        <w:t>4</w:t>
      </w:r>
      <w:r>
        <w:rPr>
          <w:rFonts w:cs="PMingLiU" w:hAnsi="PMingLiU" w:eastAsia="PMingLiU" w:ascii="PMingLiU"/>
          <w:spacing w:val="3"/>
          <w:w w:val="99"/>
          <w:position w:val="-2"/>
          <w:sz w:val="32"/>
          <w:szCs w:val="32"/>
        </w:rPr>
        <w:t>-</w:t>
      </w:r>
      <w:r>
        <w:rPr>
          <w:rFonts w:cs="PMingLiU" w:hAnsi="PMingLiU" w:eastAsia="PMingLiU" w:ascii="PMingLiU"/>
          <w:spacing w:val="-1"/>
          <w:w w:val="99"/>
          <w:position w:val="-2"/>
          <w:sz w:val="32"/>
          <w:szCs w:val="32"/>
        </w:rPr>
        <w:t>2</w:t>
      </w:r>
      <w:r>
        <w:rPr>
          <w:rFonts w:cs="PMingLiU" w:hAnsi="PMingLiU" w:eastAsia="PMingLiU" w:ascii="PMingLiU"/>
          <w:spacing w:val="1"/>
          <w:w w:val="99"/>
          <w:position w:val="-2"/>
          <w:sz w:val="32"/>
          <w:szCs w:val="32"/>
        </w:rPr>
        <w:t>0</w:t>
      </w:r>
      <w:r>
        <w:rPr>
          <w:rFonts w:cs="PMingLiU" w:hAnsi="PMingLiU" w:eastAsia="PMingLiU" w:ascii="PMingLiU"/>
          <w:spacing w:val="1"/>
          <w:w w:val="99"/>
          <w:position w:val="-2"/>
          <w:sz w:val="32"/>
          <w:szCs w:val="32"/>
        </w:rPr>
        <w:t>1</w:t>
      </w:r>
      <w:r>
        <w:rPr>
          <w:rFonts w:cs="PMingLiU" w:hAnsi="PMingLiU" w:eastAsia="PMingLiU" w:ascii="PMingLiU"/>
          <w:spacing w:val="0"/>
          <w:w w:val="99"/>
          <w:position w:val="-2"/>
          <w:sz w:val="32"/>
          <w:szCs w:val="32"/>
        </w:rPr>
        <w:t>5</w:t>
      </w:r>
      <w:r>
        <w:rPr>
          <w:rFonts w:cs="PMingLiU" w:hAnsi="PMingLiU" w:eastAsia="PMingLiU" w:ascii="PMingLiU"/>
          <w:spacing w:val="0"/>
          <w:w w:val="100"/>
          <w:position w:val="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0"/>
          <w:szCs w:val="20"/>
        </w:rPr>
        <w:jc w:val="left"/>
        <w:spacing w:before="37"/>
        <w:ind w:left="809"/>
      </w:pP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Pl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d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tu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-8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i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s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g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b/>
          <w:spacing w:val="-6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K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4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h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3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m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p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y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o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t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a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ct</w:t>
      </w:r>
      <w:r>
        <w:rPr>
          <w:rFonts w:cs="Georgia" w:hAnsi="Georgia" w:eastAsia="Georgia" w:ascii="Georgia"/>
          <w:b/>
          <w:spacing w:val="-9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for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y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our</w:t>
      </w:r>
      <w:r>
        <w:rPr>
          <w:rFonts w:cs="Georgia" w:hAnsi="Georgia" w:eastAsia="Georgia" w:ascii="Georgia"/>
          <w:b/>
          <w:spacing w:val="-3"/>
          <w:w w:val="100"/>
          <w:sz w:val="20"/>
          <w:szCs w:val="20"/>
        </w:rPr>
        <w:t> 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-2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f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r</w:t>
      </w:r>
      <w:r>
        <w:rPr>
          <w:rFonts w:cs="Georgia" w:hAnsi="Georgia" w:eastAsia="Georgia" w:ascii="Georgia"/>
          <w:b/>
          <w:spacing w:val="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n</w:t>
      </w:r>
      <w:r>
        <w:rPr>
          <w:rFonts w:cs="Georgia" w:hAnsi="Georgia" w:eastAsia="Georgia" w:ascii="Georgia"/>
          <w:b/>
          <w:spacing w:val="2"/>
          <w:w w:val="100"/>
          <w:sz w:val="20"/>
          <w:szCs w:val="20"/>
        </w:rPr>
        <w:t>c</w:t>
      </w:r>
      <w:r>
        <w:rPr>
          <w:rFonts w:cs="Georgia" w:hAnsi="Georgia" w:eastAsia="Georgia" w:ascii="Georgia"/>
          <w:b/>
          <w:spacing w:val="-1"/>
          <w:w w:val="100"/>
          <w:sz w:val="20"/>
          <w:szCs w:val="20"/>
        </w:rPr>
        <w:t>e</w:t>
      </w:r>
      <w:r>
        <w:rPr>
          <w:rFonts w:cs="Georgia" w:hAnsi="Georgia" w:eastAsia="Georgia" w:ascii="Georgia"/>
          <w:b/>
          <w:spacing w:val="0"/>
          <w:w w:val="100"/>
          <w:sz w:val="20"/>
          <w:szCs w:val="20"/>
        </w:rPr>
        <w:t>.</w:t>
      </w:r>
      <w:r>
        <w:rPr>
          <w:rFonts w:cs="Georgia" w:hAnsi="Georgia" w:eastAsia="Georgia" w:ascii="Georgia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2"/>
          <w:szCs w:val="22"/>
        </w:rPr>
        <w:jc w:val="left"/>
        <w:ind w:left="528" w:right="72"/>
      </w:pPr>
      <w:r>
        <w:rPr>
          <w:rFonts w:cs="Georgia" w:hAnsi="Georgia" w:eastAsia="Georgia" w:ascii="Georgia"/>
          <w:spacing w:val="0"/>
          <w:w w:val="100"/>
          <w:sz w:val="22"/>
          <w:szCs w:val="22"/>
        </w:rPr>
        <w:t>Bo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und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und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ici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b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g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tive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w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ding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x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ve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yone.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Bo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und</w:t>
      </w:r>
      <w:r>
        <w:rPr>
          <w:rFonts w:cs="Georgia" w:hAnsi="Georgia" w:eastAsia="Georgia" w:ascii="Georgia"/>
          <w:spacing w:val="-4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fai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th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is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uld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u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in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r’s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sm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s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f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r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h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2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l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i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ce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C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o</w:t>
      </w:r>
      <w:r>
        <w:rPr>
          <w:rFonts w:cs="Georgia" w:hAnsi="Georgia" w:eastAsia="Georgia" w:ascii="Georgia"/>
          <w:spacing w:val="-2"/>
          <w:w w:val="100"/>
          <w:sz w:val="22"/>
          <w:szCs w:val="22"/>
        </w:rPr>
        <w:t>m</w:t>
      </w:r>
      <w:r>
        <w:rPr>
          <w:rFonts w:cs="Georgia" w:hAnsi="Georgia" w:eastAsia="Georgia" w:ascii="Georgia"/>
          <w:spacing w:val="1"/>
          <w:w w:val="100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w w:val="100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w w:val="100"/>
          <w:sz w:val="22"/>
          <w:szCs w:val="22"/>
        </w:rPr>
        <w:t>y.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2"/>
          <w:szCs w:val="22"/>
        </w:rPr>
        <w:tabs>
          <w:tab w:pos="8560" w:val="left"/>
        </w:tabs>
        <w:jc w:val="left"/>
        <w:spacing w:lineRule="exact" w:line="240"/>
        <w:ind w:left="528"/>
      </w:pPr>
      <w:r>
        <w:rPr>
          <w:rFonts w:cs="Georgia" w:hAnsi="Georgia" w:eastAsia="Georgia" w:ascii="Georgia"/>
          <w:position w:val="-1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cer’s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-3"/>
          <w:position w:val="-1"/>
          <w:sz w:val="22"/>
          <w:szCs w:val="22"/>
        </w:rPr>
        <w:t>P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i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ted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-3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m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: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ab/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</w:r>
      <w:r>
        <w:rPr>
          <w:rFonts w:cs="Georgia" w:hAnsi="Georgia" w:eastAsia="Georgia" w:ascii="Georgia"/>
          <w:spacing w:val="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2"/>
          <w:szCs w:val="22"/>
        </w:rPr>
        <w:tabs>
          <w:tab w:pos="8640" w:val="left"/>
        </w:tabs>
        <w:jc w:val="left"/>
        <w:spacing w:before="36" w:lineRule="exact" w:line="240"/>
        <w:ind w:left="528"/>
      </w:pPr>
      <w:r>
        <w:rPr>
          <w:rFonts w:cs="Georgia" w:hAnsi="Georgia" w:eastAsia="Georgia" w:ascii="Georgia"/>
          <w:position w:val="-1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cer’s</w:t>
      </w:r>
      <w:r>
        <w:rPr>
          <w:rFonts w:cs="Georgia" w:hAnsi="Georgia" w:eastAsia="Georgia" w:ascii="Georgia"/>
          <w:spacing w:val="-2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S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ign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t</w:t>
      </w:r>
      <w:r>
        <w:rPr>
          <w:rFonts w:cs="Georgia" w:hAnsi="Georgia" w:eastAsia="Georgia" w:ascii="Georgia"/>
          <w:spacing w:val="-2"/>
          <w:position w:val="-1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:</w:t>
      </w:r>
      <w:r>
        <w:rPr>
          <w:rFonts w:cs="Georgia" w:hAnsi="Georgia" w:eastAsia="Georgia" w:ascii="Georgia"/>
          <w:spacing w:val="2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>                                                                          </w:t>
      </w:r>
      <w:r>
        <w:rPr>
          <w:rFonts w:cs="Georgia" w:hAnsi="Georgia" w:eastAsia="Georgia" w:ascii="Georgia"/>
          <w:spacing w:val="-16"/>
          <w:position w:val="-1"/>
          <w:sz w:val="22"/>
          <w:szCs w:val="22"/>
          <w:u w:val="single" w:color="000000"/>
        </w:rPr>
        <w:t> </w:t>
      </w:r>
      <w:r>
        <w:rPr>
          <w:rFonts w:cs="Georgia" w:hAnsi="Georgia" w:eastAsia="Georgia" w:ascii="Georgia"/>
          <w:spacing w:val="-16"/>
          <w:position w:val="-1"/>
          <w:sz w:val="22"/>
          <w:szCs w:val="22"/>
          <w:u w:val="single" w:color="000000"/>
        </w:rPr>
      </w:r>
      <w:r>
        <w:rPr>
          <w:rFonts w:cs="Georgia" w:hAnsi="Georgia" w:eastAsia="Georgia" w:ascii="Georgia"/>
          <w:spacing w:val="-16"/>
          <w:position w:val="-1"/>
          <w:sz w:val="22"/>
          <w:szCs w:val="22"/>
        </w:rPr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te: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ab/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</w:r>
      <w:r>
        <w:rPr>
          <w:rFonts w:cs="Georgia" w:hAnsi="Georgia" w:eastAsia="Georgia" w:ascii="Georgia"/>
          <w:spacing w:val="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2"/>
          <w:szCs w:val="22"/>
        </w:rPr>
        <w:tabs>
          <w:tab w:pos="8640" w:val="left"/>
        </w:tabs>
        <w:jc w:val="left"/>
        <w:spacing w:before="36" w:lineRule="exact" w:line="240"/>
        <w:ind w:left="528"/>
      </w:pPr>
      <w:r>
        <w:rPr>
          <w:rFonts w:cs="Georgia" w:hAnsi="Georgia" w:eastAsia="Georgia" w:ascii="Georgia"/>
          <w:position w:val="-1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’s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Pri</w:t>
      </w:r>
      <w:r>
        <w:rPr>
          <w:rFonts w:cs="Georgia" w:hAnsi="Georgia" w:eastAsia="Georgia" w:ascii="Georgia"/>
          <w:spacing w:val="-3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ted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me:</w:t>
      </w:r>
      <w:r>
        <w:rPr>
          <w:rFonts w:cs="Georgia" w:hAnsi="Georgia" w:eastAsia="Georgia" w:ascii="Georgia"/>
          <w:spacing w:val="-2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ab/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</w:r>
      <w:r>
        <w:rPr>
          <w:rFonts w:cs="Georgia" w:hAnsi="Georgia" w:eastAsia="Georgia" w:ascii="Georgia"/>
          <w:spacing w:val="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2"/>
          <w:szCs w:val="22"/>
        </w:rPr>
        <w:tabs>
          <w:tab w:pos="8720" w:val="left"/>
        </w:tabs>
        <w:jc w:val="left"/>
        <w:spacing w:before="36" w:lineRule="exact" w:line="240"/>
        <w:ind w:left="528"/>
      </w:pPr>
      <w:r>
        <w:rPr>
          <w:rFonts w:cs="Georgia" w:hAnsi="Georgia" w:eastAsia="Georgia" w:ascii="Georgia"/>
          <w:position w:val="-1"/>
          <w:sz w:val="22"/>
          <w:szCs w:val="22"/>
        </w:rPr>
        <w:t>P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n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t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’s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S</w:t>
      </w:r>
      <w:r>
        <w:rPr>
          <w:rFonts w:cs="Georgia" w:hAnsi="Georgia" w:eastAsia="Georgia" w:ascii="Georgia"/>
          <w:spacing w:val="-2"/>
          <w:position w:val="-1"/>
          <w:sz w:val="22"/>
          <w:szCs w:val="22"/>
        </w:rPr>
        <w:t>i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gn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t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u</w:t>
      </w:r>
      <w:r>
        <w:rPr>
          <w:rFonts w:cs="Georgia" w:hAnsi="Georgia" w:eastAsia="Georgia" w:ascii="Georgia"/>
          <w:spacing w:val="1"/>
          <w:position w:val="-1"/>
          <w:sz w:val="22"/>
          <w:szCs w:val="22"/>
        </w:rPr>
        <w:t>r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e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:</w:t>
      </w:r>
      <w:r>
        <w:rPr>
          <w:rFonts w:cs="Georgia" w:hAnsi="Georgia" w:eastAsia="Georgia" w:ascii="Georgia"/>
          <w:spacing w:val="2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>                                                                            </w:t>
      </w:r>
      <w:r>
        <w:rPr>
          <w:rFonts w:cs="Georgia" w:hAnsi="Georgia" w:eastAsia="Georgia" w:ascii="Georgia"/>
          <w:spacing w:val="17"/>
          <w:position w:val="-1"/>
          <w:sz w:val="22"/>
          <w:szCs w:val="22"/>
          <w:u w:val="single" w:color="000000"/>
        </w:rPr>
        <w:t> </w:t>
      </w:r>
      <w:r>
        <w:rPr>
          <w:rFonts w:cs="Georgia" w:hAnsi="Georgia" w:eastAsia="Georgia" w:ascii="Georgia"/>
          <w:spacing w:val="17"/>
          <w:position w:val="-1"/>
          <w:sz w:val="22"/>
          <w:szCs w:val="22"/>
          <w:u w:val="single" w:color="000000"/>
        </w:rPr>
      </w:r>
      <w:r>
        <w:rPr>
          <w:rFonts w:cs="Georgia" w:hAnsi="Georgia" w:eastAsia="Georgia" w:ascii="Georgia"/>
          <w:spacing w:val="17"/>
          <w:position w:val="-1"/>
          <w:sz w:val="22"/>
          <w:szCs w:val="22"/>
        </w:rPr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D</w:t>
      </w:r>
      <w:r>
        <w:rPr>
          <w:rFonts w:cs="Georgia" w:hAnsi="Georgia" w:eastAsia="Georgia" w:ascii="Georgia"/>
          <w:spacing w:val="-1"/>
          <w:position w:val="-1"/>
          <w:sz w:val="22"/>
          <w:szCs w:val="22"/>
        </w:rPr>
        <w:t>a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te:</w:t>
      </w:r>
      <w:r>
        <w:rPr>
          <w:rFonts w:cs="Georgia" w:hAnsi="Georgia" w:eastAsia="Georgia" w:ascii="Georgia"/>
          <w:spacing w:val="0"/>
          <w:position w:val="-1"/>
          <w:sz w:val="22"/>
          <w:szCs w:val="22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> </w:t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  <w:tab/>
      </w:r>
      <w:r>
        <w:rPr>
          <w:rFonts w:cs="Georgia" w:hAnsi="Georgia" w:eastAsia="Georgia" w:ascii="Georgia"/>
          <w:spacing w:val="0"/>
          <w:position w:val="-1"/>
          <w:sz w:val="22"/>
          <w:szCs w:val="22"/>
          <w:u w:val="single" w:color="000000"/>
        </w:rPr>
      </w:r>
      <w:r>
        <w:rPr>
          <w:rFonts w:cs="Georgia" w:hAnsi="Georgia" w:eastAsia="Georgia" w:ascii="Georgia"/>
          <w:spacing w:val="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16"/>
          <w:szCs w:val="16"/>
        </w:rPr>
        <w:jc w:val="left"/>
        <w:spacing w:before="43"/>
        <w:ind w:left="3421"/>
      </w:pPr>
      <w:r>
        <w:rPr>
          <w:rFonts w:cs="Georgia" w:hAnsi="Georgia" w:eastAsia="Georgia" w:ascii="Georgia"/>
          <w:spacing w:val="-1"/>
          <w:w w:val="100"/>
          <w:sz w:val="16"/>
          <w:szCs w:val="16"/>
        </w:rPr>
        <w:t>T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he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El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i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D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e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r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o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m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p</w:t>
      </w:r>
      <w:r>
        <w:rPr>
          <w:rFonts w:cs="Georgia" w:hAnsi="Georgia" w:eastAsia="Georgia" w:ascii="Georgia"/>
          <w:spacing w:val="-2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1"/>
          <w:w w:val="100"/>
          <w:sz w:val="16"/>
          <w:szCs w:val="16"/>
        </w:rPr>
        <w:t>n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y</w:t>
      </w:r>
      <w:r>
        <w:rPr>
          <w:rFonts w:cs="Georgia" w:hAnsi="Georgia" w:eastAsia="Georgia" w:ascii="Georgia"/>
          <w:spacing w:val="-3"/>
          <w:w w:val="100"/>
          <w:sz w:val="16"/>
          <w:szCs w:val="16"/>
        </w:rPr>
        <w:t> 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Cont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r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a</w:t>
      </w:r>
      <w:r>
        <w:rPr>
          <w:rFonts w:cs="Georgia" w:hAnsi="Georgia" w:eastAsia="Georgia" w:ascii="Georgia"/>
          <w:spacing w:val="-1"/>
          <w:w w:val="100"/>
          <w:sz w:val="16"/>
          <w:szCs w:val="16"/>
        </w:rPr>
        <w:t>c</w:t>
      </w:r>
      <w:r>
        <w:rPr>
          <w:rFonts w:cs="Georgia" w:hAnsi="Georgia" w:eastAsia="Georgia" w:ascii="Georgia"/>
          <w:spacing w:val="0"/>
          <w:w w:val="100"/>
          <w:sz w:val="16"/>
          <w:szCs w:val="16"/>
        </w:rPr>
        <w:t>t</w:t>
      </w:r>
    </w:p>
    <w:sectPr>
      <w:pgMar w:header="0" w:footer="324" w:top="1400" w:bottom="280" w:left="120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86.33pt;margin-top:756.527pt;width:39.4952pt;height:10.04pt;mso-position-horizontal-relative:page;mso-position-vertical-relative:page;z-index:-220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16"/>
                    <w:szCs w:val="16"/>
                  </w:rPr>
                  <w:jc w:val="left"/>
                  <w:spacing w:before="3"/>
                  <w:ind w:left="20" w:right="-24"/>
                </w:pPr>
                <w:r>
                  <w:rPr>
                    <w:rFonts w:cs="Georgia" w:hAnsi="Georgia" w:eastAsia="Georgia" w:ascii="Georgia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Georgia" w:hAnsi="Georgia" w:eastAsia="Georgia" w:ascii="Georgia"/>
                    <w:spacing w:val="0"/>
                    <w:w w:val="100"/>
                    <w:sz w:val="16"/>
                    <w:szCs w:val="16"/>
                  </w:rPr>
                  <w:t>01</w:t>
                </w:r>
                <w:r>
                  <w:rPr>
                    <w:rFonts w:cs="Georgia" w:hAnsi="Georgia" w:eastAsia="Georgia" w:ascii="Georgia"/>
                    <w:spacing w:val="1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Georgia" w:hAnsi="Georgia" w:eastAsia="Georgia" w:ascii="Georgia"/>
                    <w:spacing w:val="0"/>
                    <w:w w:val="100"/>
                    <w:sz w:val="16"/>
                    <w:szCs w:val="16"/>
                  </w:rPr>
                  <w:t>-</w:t>
                </w:r>
                <w:r>
                  <w:rPr>
                    <w:rFonts w:cs="Georgia" w:hAnsi="Georgia" w:eastAsia="Georgia" w:ascii="Georgia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Georgia" w:hAnsi="Georgia" w:eastAsia="Georgia" w:ascii="Georgia"/>
                    <w:spacing w:val="0"/>
                    <w:w w:val="100"/>
                    <w:sz w:val="16"/>
                    <w:szCs w:val="16"/>
                  </w:rPr>
                  <w:t>015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png"/><Relationship Id="rId6" Type="http://schemas.openxmlformats.org/officeDocument/2006/relationships/image" Target="media\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